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53A5F" w14:textId="77777777" w:rsidR="0027189B" w:rsidRDefault="00000000">
      <w:pPr>
        <w:pStyle w:val="Heading1"/>
        <w:jc w:val="center"/>
      </w:pPr>
      <w:r>
        <w:t>Sample Project Report</w:t>
      </w:r>
    </w:p>
    <w:p w14:paraId="0FB96CAC" w14:textId="77777777" w:rsidR="0027189B" w:rsidRDefault="00000000">
      <w:pPr>
        <w:jc w:val="center"/>
      </w:pPr>
      <w:r>
        <w:t>-------------------------------</w:t>
      </w:r>
    </w:p>
    <w:p w14:paraId="578AB356" w14:textId="77777777" w:rsidR="0027189B" w:rsidRDefault="00000000">
      <w:pPr>
        <w:pStyle w:val="Heading2"/>
      </w:pPr>
      <w:r>
        <w:rPr>
          <w:color w:val="4F81BD"/>
        </w:rPr>
        <w:t>Introduction</w:t>
      </w:r>
    </w:p>
    <w:p w14:paraId="7F0ED490" w14:textId="77777777" w:rsidR="0027189B" w:rsidRDefault="00000000">
      <w:r>
        <w:rPr>
          <w:color w:val="595959"/>
          <w:sz w:val="24"/>
        </w:rPr>
        <w:t>Provide a brief overview of the project, its background, and its significance.</w:t>
      </w:r>
    </w:p>
    <w:p w14:paraId="76FD8ED9" w14:textId="77777777" w:rsidR="0027189B" w:rsidRDefault="00000000">
      <w:pPr>
        <w:pStyle w:val="Heading2"/>
      </w:pPr>
      <w:r>
        <w:rPr>
          <w:color w:val="4F81BD"/>
        </w:rPr>
        <w:t>Objective</w:t>
      </w:r>
    </w:p>
    <w:p w14:paraId="785E0274" w14:textId="77777777" w:rsidR="0027189B" w:rsidRDefault="00000000">
      <w:r>
        <w:rPr>
          <w:color w:val="595959"/>
          <w:sz w:val="24"/>
        </w:rPr>
        <w:t>Clearly state the goals and objectives of the project.</w:t>
      </w:r>
    </w:p>
    <w:p w14:paraId="4991246F" w14:textId="77777777" w:rsidR="0027189B" w:rsidRDefault="00000000">
      <w:pPr>
        <w:pStyle w:val="Heading2"/>
      </w:pPr>
      <w:r>
        <w:rPr>
          <w:color w:val="4F81BD"/>
        </w:rPr>
        <w:t>Scope of the Project</w:t>
      </w:r>
    </w:p>
    <w:p w14:paraId="602F9FBF" w14:textId="77777777" w:rsidR="0027189B" w:rsidRDefault="00000000">
      <w:r>
        <w:rPr>
          <w:color w:val="595959"/>
          <w:sz w:val="24"/>
        </w:rPr>
        <w:t>Describe the boundaries and limitations of the project.</w:t>
      </w:r>
    </w:p>
    <w:p w14:paraId="1E105208" w14:textId="77777777" w:rsidR="0027189B" w:rsidRDefault="00000000">
      <w:pPr>
        <w:pStyle w:val="Heading2"/>
      </w:pPr>
      <w:r>
        <w:rPr>
          <w:color w:val="4F81BD"/>
        </w:rPr>
        <w:t>Methodology</w:t>
      </w:r>
    </w:p>
    <w:p w14:paraId="7327C91B" w14:textId="77777777" w:rsidR="0027189B" w:rsidRDefault="00000000">
      <w:r>
        <w:rPr>
          <w:color w:val="595959"/>
          <w:sz w:val="24"/>
        </w:rPr>
        <w:t>Outline the methods, procedures, or research techniques used to complete the project.</w:t>
      </w:r>
    </w:p>
    <w:p w14:paraId="585B0698" w14:textId="77777777" w:rsidR="0027189B" w:rsidRDefault="00000000">
      <w:pPr>
        <w:pStyle w:val="Heading2"/>
      </w:pPr>
      <w:r>
        <w:rPr>
          <w:color w:val="4F81BD"/>
        </w:rPr>
        <w:t>Project Implementation</w:t>
      </w:r>
    </w:p>
    <w:p w14:paraId="3718E3BD" w14:textId="77777777" w:rsidR="0027189B" w:rsidRDefault="00000000">
      <w:r>
        <w:rPr>
          <w:color w:val="595959"/>
          <w:sz w:val="24"/>
        </w:rPr>
        <w:t>5.1 Tools and Technologies Used: List the tools, frameworks, programming languages, or other technologies utilized.</w:t>
      </w:r>
      <w:r>
        <w:rPr>
          <w:color w:val="595959"/>
          <w:sz w:val="24"/>
        </w:rPr>
        <w:br/>
      </w:r>
      <w:r>
        <w:rPr>
          <w:color w:val="595959"/>
          <w:sz w:val="24"/>
        </w:rPr>
        <w:br/>
        <w:t>5.2 Development Process: Describe the stages of project development, from planning to execution.</w:t>
      </w:r>
    </w:p>
    <w:p w14:paraId="50E5A06D" w14:textId="77777777" w:rsidR="0027189B" w:rsidRDefault="00000000">
      <w:pPr>
        <w:pStyle w:val="Heading2"/>
      </w:pPr>
      <w:r>
        <w:rPr>
          <w:color w:val="4F81BD"/>
        </w:rPr>
        <w:t>Challenges and Solutions</w:t>
      </w:r>
    </w:p>
    <w:p w14:paraId="14485C7A" w14:textId="77777777" w:rsidR="0027189B" w:rsidRDefault="00000000">
      <w:r>
        <w:rPr>
          <w:color w:val="595959"/>
          <w:sz w:val="24"/>
        </w:rPr>
        <w:t>Detail the challenges faced during the project and how they were addressed.</w:t>
      </w:r>
    </w:p>
    <w:p w14:paraId="371076DC" w14:textId="77777777" w:rsidR="0027189B" w:rsidRDefault="00000000">
      <w:pPr>
        <w:pStyle w:val="Heading2"/>
      </w:pPr>
      <w:r>
        <w:rPr>
          <w:color w:val="4F81BD"/>
        </w:rPr>
        <w:t>Results and Outcomes</w:t>
      </w:r>
    </w:p>
    <w:p w14:paraId="0DAC94CA" w14:textId="77777777" w:rsidR="0027189B" w:rsidRDefault="00000000">
      <w:r>
        <w:rPr>
          <w:color w:val="595959"/>
          <w:sz w:val="24"/>
        </w:rPr>
        <w:t>Highlight the results achieved, including any data or metrics that demonstrate success.</w:t>
      </w:r>
    </w:p>
    <w:p w14:paraId="30D4CC12" w14:textId="77777777" w:rsidR="0027189B" w:rsidRDefault="00000000">
      <w:pPr>
        <w:pStyle w:val="Heading2"/>
      </w:pPr>
      <w:r>
        <w:rPr>
          <w:color w:val="4F81BD"/>
        </w:rPr>
        <w:t>Conclusion and Recommendations</w:t>
      </w:r>
    </w:p>
    <w:p w14:paraId="6EA59B57" w14:textId="77777777" w:rsidR="0027189B" w:rsidRDefault="00000000">
      <w:r>
        <w:rPr>
          <w:color w:val="595959"/>
          <w:sz w:val="24"/>
        </w:rPr>
        <w:t>Summarize the key findings and propose recommendations for future work or improvements.</w:t>
      </w:r>
    </w:p>
    <w:p w14:paraId="62453969" w14:textId="77777777" w:rsidR="0027189B" w:rsidRDefault="00000000">
      <w:pPr>
        <w:pStyle w:val="Heading2"/>
      </w:pPr>
      <w:r>
        <w:rPr>
          <w:color w:val="4F81BD"/>
        </w:rPr>
        <w:t>References</w:t>
      </w:r>
    </w:p>
    <w:p w14:paraId="14B86510" w14:textId="77777777" w:rsidR="0027189B" w:rsidRDefault="00000000">
      <w:r>
        <w:rPr>
          <w:color w:val="595959"/>
          <w:sz w:val="24"/>
        </w:rPr>
        <w:t>Include citations for any books, articles, or online resources referred to in the report.</w:t>
      </w:r>
    </w:p>
    <w:p w14:paraId="0109CA38" w14:textId="77777777" w:rsidR="0027189B" w:rsidRDefault="00000000">
      <w:pPr>
        <w:pStyle w:val="Heading2"/>
      </w:pPr>
      <w:r>
        <w:rPr>
          <w:color w:val="4F81BD"/>
        </w:rPr>
        <w:t>Appendices</w:t>
      </w:r>
    </w:p>
    <w:p w14:paraId="6F9F6AAE" w14:textId="77777777" w:rsidR="0027189B" w:rsidRDefault="00000000">
      <w:r>
        <w:rPr>
          <w:color w:val="595959"/>
          <w:sz w:val="24"/>
        </w:rPr>
        <w:t>Attach additional supporting documents, diagrams, or data as needed.</w:t>
      </w:r>
    </w:p>
    <w:sectPr w:rsidR="00271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458749">
    <w:abstractNumId w:val="8"/>
  </w:num>
  <w:num w:numId="2" w16cid:durableId="1660577422">
    <w:abstractNumId w:val="6"/>
  </w:num>
  <w:num w:numId="3" w16cid:durableId="11224285">
    <w:abstractNumId w:val="5"/>
  </w:num>
  <w:num w:numId="4" w16cid:durableId="501049591">
    <w:abstractNumId w:val="4"/>
  </w:num>
  <w:num w:numId="5" w16cid:durableId="742292673">
    <w:abstractNumId w:val="7"/>
  </w:num>
  <w:num w:numId="6" w16cid:durableId="736586384">
    <w:abstractNumId w:val="3"/>
  </w:num>
  <w:num w:numId="7" w16cid:durableId="953098044">
    <w:abstractNumId w:val="2"/>
  </w:num>
  <w:num w:numId="8" w16cid:durableId="235674497">
    <w:abstractNumId w:val="1"/>
  </w:num>
  <w:num w:numId="9" w16cid:durableId="132188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D4"/>
    <w:rsid w:val="0015074B"/>
    <w:rsid w:val="0027189B"/>
    <w:rsid w:val="0029639D"/>
    <w:rsid w:val="00326F90"/>
    <w:rsid w:val="004119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00FD4"/>
  <w14:defaultImageDpi w14:val="300"/>
  <w15:docId w15:val="{36A7D4EE-A2EE-4479-9797-33DC81E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Deepansh Sharma</cp:lastModifiedBy>
  <cp:revision>2</cp:revision>
  <dcterms:created xsi:type="dcterms:W3CDTF">2013-12-23T23:15:00Z</dcterms:created>
  <dcterms:modified xsi:type="dcterms:W3CDTF">2025-01-03T04:20:00Z</dcterms:modified>
  <cp:category/>
</cp:coreProperties>
</file>